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A02" w:rsidRDefault="00616A02" w:rsidP="00BC3EC6">
      <w:r>
        <w:separator/>
      </w:r>
    </w:p>
  </w:endnote>
  <w:endnote w:type="continuationSeparator" w:id="0">
    <w:p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A02" w:rsidRDefault="00616A02" w:rsidP="00BC3EC6">
      <w:r>
        <w:separator/>
      </w:r>
    </w:p>
  </w:footnote>
  <w:footnote w:type="continuationSeparator" w:id="0">
    <w:p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1"/>
  </w:num>
  <w:num w:numId="15">
    <w:abstractNumId w:val="38"/>
  </w:num>
  <w:num w:numId="16">
    <w:abstractNumId w:val="40"/>
  </w:num>
  <w:num w:numId="17">
    <w:abstractNumId w:val="35"/>
  </w:num>
  <w:num w:numId="18">
    <w:abstractNumId w:val="28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9"/>
  </w:num>
  <w:num w:numId="27">
    <w:abstractNumId w:val="30"/>
  </w:num>
  <w:num w:numId="28">
    <w:abstractNumId w:val="15"/>
  </w:num>
  <w:num w:numId="29">
    <w:abstractNumId w:val="29"/>
  </w:num>
  <w:num w:numId="30">
    <w:abstractNumId w:val="13"/>
  </w:num>
  <w:num w:numId="31">
    <w:abstractNumId w:val="36"/>
  </w:num>
  <w:num w:numId="32">
    <w:abstractNumId w:val="14"/>
  </w:num>
  <w:num w:numId="33">
    <w:abstractNumId w:val="43"/>
  </w:num>
  <w:num w:numId="34">
    <w:abstractNumId w:val="33"/>
  </w:num>
  <w:num w:numId="35">
    <w:abstractNumId w:val="42"/>
  </w:num>
  <w:num w:numId="36">
    <w:abstractNumId w:val="25"/>
  </w:num>
  <w:num w:numId="37">
    <w:abstractNumId w:val="37"/>
  </w:num>
  <w:num w:numId="38">
    <w:abstractNumId w:val="26"/>
  </w:num>
  <w:num w:numId="39">
    <w:abstractNumId w:val="18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12A9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CD2D80C-6951-40D4-9790-ED0A94F0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 w:bidi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 w:bidi="ar-SA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Sonal  C Sonawane</cp:lastModifiedBy>
  <cp:revision>2</cp:revision>
  <cp:lastPrinted>2112-12-31T18:30:00Z</cp:lastPrinted>
  <dcterms:created xsi:type="dcterms:W3CDTF">2023-06-06T15:54:00Z</dcterms:created>
  <dcterms:modified xsi:type="dcterms:W3CDTF">2023-06-06T15:54:00Z</dcterms:modified>
</cp:coreProperties>
</file>